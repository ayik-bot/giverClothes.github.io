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8E" w:rsidRDefault="0013298E" w:rsidP="001329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us</w:t>
      </w:r>
      <w:bookmarkStart w:id="0" w:name="_GoBack"/>
      <w:bookmarkEnd w:id="0"/>
    </w:p>
    <w:p w:rsidR="00A9204E" w:rsidRDefault="005A5E4C" w:rsidP="005A5E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Giver</w:t>
      </w:r>
    </w:p>
    <w:p w:rsidR="005A5E4C" w:rsidRDefault="005A5E4C" w:rsidP="005A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fashion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</w:t>
      </w:r>
      <w:r w:rsidR="007005A4">
        <w:rPr>
          <w:rFonts w:ascii="Times New Roman" w:hAnsi="Times New Roman" w:cs="Times New Roman"/>
          <w:sz w:val="24"/>
          <w:szCs w:val="24"/>
        </w:rPr>
        <w:t xml:space="preserve">d Giver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Giver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, brand giver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Indonesia agar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r w:rsidR="00522E9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mindset orang Indonesia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5A4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brand giver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fun, ceria,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harapanya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brand giver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pede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ceria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 xml:space="preserve"> brand giver </w:t>
      </w:r>
      <w:proofErr w:type="spellStart"/>
      <w:r w:rsidR="00522E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2E96">
        <w:rPr>
          <w:rFonts w:ascii="Times New Roman" w:hAnsi="Times New Roman" w:cs="Times New Roman"/>
          <w:sz w:val="24"/>
          <w:szCs w:val="24"/>
        </w:rPr>
        <w:t>.</w:t>
      </w:r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r w:rsidR="00522E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2E96" w:rsidRDefault="00522E96" w:rsidP="005A5E4C">
      <w:pPr>
        <w:rPr>
          <w:rFonts w:ascii="Times New Roman" w:hAnsi="Times New Roman" w:cs="Times New Roman"/>
          <w:sz w:val="24"/>
          <w:szCs w:val="24"/>
        </w:rPr>
      </w:pPr>
    </w:p>
    <w:p w:rsidR="00522E96" w:rsidRDefault="00522E96" w:rsidP="005A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giver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singlet, hoodie, Sweater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brand giver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6E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B90F6E">
        <w:rPr>
          <w:rFonts w:ascii="Times New Roman" w:hAnsi="Times New Roman" w:cs="Times New Roman"/>
          <w:sz w:val="24"/>
          <w:szCs w:val="24"/>
        </w:rPr>
        <w:t>.</w:t>
      </w:r>
      <w:r w:rsidR="0013298E">
        <w:rPr>
          <w:rFonts w:ascii="Times New Roman" w:hAnsi="Times New Roman" w:cs="Times New Roman"/>
          <w:sz w:val="24"/>
          <w:szCs w:val="24"/>
        </w:rPr>
        <w:t xml:space="preserve"> </w:t>
      </w:r>
      <w:r w:rsidR="00B9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8E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="0013298E">
        <w:rPr>
          <w:rFonts w:ascii="Times New Roman" w:hAnsi="Times New Roman" w:cs="Times New Roman"/>
          <w:sz w:val="24"/>
          <w:szCs w:val="24"/>
        </w:rPr>
        <w:t xml:space="preserve"> giver brand </w:t>
      </w:r>
      <w:proofErr w:type="spellStart"/>
      <w:r w:rsidR="001329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32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8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3298E">
        <w:rPr>
          <w:rFonts w:ascii="Times New Roman" w:hAnsi="Times New Roman" w:cs="Times New Roman"/>
          <w:sz w:val="24"/>
          <w:szCs w:val="24"/>
        </w:rPr>
        <w:t xml:space="preserve"> 11- Mei - 2020</w:t>
      </w: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</w:t>
      </w: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 @giverwear.id</w:t>
      </w:r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8" w:history="1">
        <w:r w:rsidRPr="00023D8E">
          <w:rPr>
            <w:rStyle w:val="Hyperlink"/>
            <w:rFonts w:ascii="Times New Roman" w:hAnsi="Times New Roman" w:cs="Times New Roman"/>
            <w:sz w:val="24"/>
            <w:szCs w:val="24"/>
          </w:rPr>
          <w:t>giverwearid@gmail.com</w:t>
        </w:r>
      </w:hyperlink>
    </w:p>
    <w:p w:rsidR="003E2A62" w:rsidRDefault="003E2A62" w:rsidP="005A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- 085731918848</w:t>
      </w:r>
    </w:p>
    <w:p w:rsidR="003E2A62" w:rsidRDefault="003E2A62" w:rsidP="003E2A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E2A62">
        <w:rPr>
          <w:rFonts w:ascii="Times New Roman" w:hAnsi="Times New Roman" w:cs="Times New Roman"/>
          <w:sz w:val="24"/>
          <w:szCs w:val="24"/>
        </w:rPr>
        <w:t>087855327201</w:t>
      </w:r>
    </w:p>
    <w:p w:rsidR="0013298E" w:rsidRPr="0013298E" w:rsidRDefault="0013298E" w:rsidP="0013298E">
      <w:pPr>
        <w:rPr>
          <w:rFonts w:ascii="Times New Roman" w:hAnsi="Times New Roman" w:cs="Times New Roman"/>
          <w:sz w:val="24"/>
          <w:szCs w:val="24"/>
        </w:rPr>
      </w:pPr>
    </w:p>
    <w:sectPr w:rsidR="0013298E" w:rsidRPr="0013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06A6DF2"/>
    <w:multiLevelType w:val="hybridMultilevel"/>
    <w:tmpl w:val="5E56A828"/>
    <w:lvl w:ilvl="0" w:tplc="3D86C62E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5DF67AA"/>
    <w:multiLevelType w:val="hybridMultilevel"/>
    <w:tmpl w:val="B1045D1C"/>
    <w:lvl w:ilvl="0" w:tplc="80FCA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D49CE"/>
    <w:multiLevelType w:val="hybridMultilevel"/>
    <w:tmpl w:val="7CE868FA"/>
    <w:lvl w:ilvl="0" w:tplc="B4964D6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4C"/>
    <w:rsid w:val="0013298E"/>
    <w:rsid w:val="003E2A62"/>
    <w:rsid w:val="00522E96"/>
    <w:rsid w:val="005A5E4C"/>
    <w:rsid w:val="00645252"/>
    <w:rsid w:val="006D3D74"/>
    <w:rsid w:val="007005A4"/>
    <w:rsid w:val="0083569A"/>
    <w:rsid w:val="00A9204E"/>
    <w:rsid w:val="00B9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44A0"/>
  <w15:chartTrackingRefBased/>
  <w15:docId w15:val="{893073F0-2C12-465D-804A-6D8349CB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E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rwearid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%20Khafid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Khafidh</dc:creator>
  <cp:keywords/>
  <dc:description/>
  <cp:lastModifiedBy>Ahmad Khafidh</cp:lastModifiedBy>
  <cp:revision>1</cp:revision>
  <dcterms:created xsi:type="dcterms:W3CDTF">2021-07-13T03:46:00Z</dcterms:created>
  <dcterms:modified xsi:type="dcterms:W3CDTF">2021-07-13T04:44:00Z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